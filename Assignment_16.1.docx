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3FD" w:rsidRDefault="002D2284">
      <w:pPr>
        <w:spacing w:line="620" w:lineRule="exact"/>
        <w:ind w:left="2667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position w:val="1"/>
          <w:sz w:val="52"/>
          <w:szCs w:val="52"/>
        </w:rPr>
        <w:t>As</w:t>
      </w:r>
      <w:r>
        <w:rPr>
          <w:rFonts w:ascii="Calibri" w:eastAsia="Calibri" w:hAnsi="Calibri" w:cs="Calibri"/>
          <w:spacing w:val="1"/>
          <w:position w:val="1"/>
          <w:sz w:val="52"/>
          <w:szCs w:val="52"/>
        </w:rPr>
        <w:t>s</w:t>
      </w:r>
      <w:r>
        <w:rPr>
          <w:rFonts w:ascii="Calibri" w:eastAsia="Calibri" w:hAnsi="Calibri" w:cs="Calibri"/>
          <w:position w:val="1"/>
          <w:sz w:val="52"/>
          <w:szCs w:val="52"/>
        </w:rPr>
        <w:t>i</w:t>
      </w:r>
      <w:r>
        <w:rPr>
          <w:rFonts w:ascii="Calibri" w:eastAsia="Calibri" w:hAnsi="Calibri" w:cs="Calibri"/>
          <w:spacing w:val="-2"/>
          <w:position w:val="1"/>
          <w:sz w:val="52"/>
          <w:szCs w:val="52"/>
        </w:rPr>
        <w:t>g</w:t>
      </w:r>
      <w:r>
        <w:rPr>
          <w:rFonts w:ascii="Calibri" w:eastAsia="Calibri" w:hAnsi="Calibri" w:cs="Calibri"/>
          <w:position w:val="1"/>
          <w:sz w:val="52"/>
          <w:szCs w:val="52"/>
        </w:rPr>
        <w:t>nme</w:t>
      </w:r>
      <w:r>
        <w:rPr>
          <w:rFonts w:ascii="Calibri" w:eastAsia="Calibri" w:hAnsi="Calibri" w:cs="Calibri"/>
          <w:spacing w:val="-3"/>
          <w:position w:val="1"/>
          <w:sz w:val="52"/>
          <w:szCs w:val="52"/>
        </w:rPr>
        <w:t>n</w:t>
      </w:r>
      <w:r>
        <w:rPr>
          <w:rFonts w:ascii="Calibri" w:eastAsia="Calibri" w:hAnsi="Calibri" w:cs="Calibri"/>
          <w:position w:val="1"/>
          <w:sz w:val="52"/>
          <w:szCs w:val="52"/>
        </w:rPr>
        <w:t>t</w:t>
      </w:r>
      <w:r>
        <w:rPr>
          <w:rFonts w:ascii="Calibri" w:eastAsia="Calibri" w:hAnsi="Calibri" w:cs="Calibri"/>
          <w:spacing w:val="2"/>
          <w:position w:val="1"/>
          <w:sz w:val="52"/>
          <w:szCs w:val="52"/>
        </w:rPr>
        <w:t xml:space="preserve"> </w:t>
      </w:r>
      <w:r>
        <w:rPr>
          <w:rFonts w:ascii="Calibri" w:eastAsia="Calibri" w:hAnsi="Calibri" w:cs="Calibri"/>
          <w:position w:val="1"/>
          <w:sz w:val="52"/>
          <w:szCs w:val="52"/>
        </w:rPr>
        <w:t>16.1</w:t>
      </w:r>
    </w:p>
    <w:p w:rsidR="00F453FD" w:rsidRDefault="00F453FD">
      <w:pPr>
        <w:spacing w:before="2" w:line="100" w:lineRule="exact"/>
        <w:rPr>
          <w:sz w:val="10"/>
          <w:szCs w:val="10"/>
        </w:rPr>
      </w:pPr>
    </w:p>
    <w:p w:rsidR="00F453FD" w:rsidRDefault="00F453FD">
      <w:pPr>
        <w:spacing w:line="200" w:lineRule="exact"/>
      </w:pPr>
    </w:p>
    <w:p w:rsidR="00F453FD" w:rsidRDefault="002D2284">
      <w:pPr>
        <w:spacing w:before="4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P</w:t>
      </w:r>
      <w:r>
        <w:rPr>
          <w:rFonts w:ascii="Calibri" w:eastAsia="Calibri" w:hAnsi="Calibri" w:cs="Calibri"/>
          <w:sz w:val="28"/>
          <w:szCs w:val="28"/>
          <w:highlight w:val="yellow"/>
        </w:rPr>
        <w:t>r</w:t>
      </w:r>
      <w:r>
        <w:rPr>
          <w:rFonts w:ascii="Calibri" w:eastAsia="Calibri" w:hAnsi="Calibri" w:cs="Calibri"/>
          <w:spacing w:val="1"/>
          <w:sz w:val="28"/>
          <w:szCs w:val="28"/>
          <w:highlight w:val="yellow"/>
        </w:rPr>
        <w:t>o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b</w:t>
      </w:r>
      <w:r>
        <w:rPr>
          <w:rFonts w:ascii="Calibri" w:eastAsia="Calibri" w:hAnsi="Calibri" w:cs="Calibri"/>
          <w:sz w:val="28"/>
          <w:szCs w:val="28"/>
          <w:highlight w:val="yellow"/>
        </w:rPr>
        <w:t>lem</w:t>
      </w:r>
      <w:r>
        <w:rPr>
          <w:rFonts w:ascii="Calibri" w:eastAsia="Calibri" w:hAnsi="Calibri" w:cs="Calibri"/>
          <w:spacing w:val="-2"/>
          <w:sz w:val="28"/>
          <w:szCs w:val="28"/>
          <w:highlight w:val="yellow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  <w:highlight w:val="yellow"/>
        </w:rPr>
        <w:t>Stat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em</w:t>
      </w:r>
      <w:r>
        <w:rPr>
          <w:rFonts w:ascii="Calibri" w:eastAsia="Calibri" w:hAnsi="Calibri" w:cs="Calibri"/>
          <w:sz w:val="28"/>
          <w:szCs w:val="28"/>
          <w:highlight w:val="yellow"/>
        </w:rPr>
        <w:t>e</w:t>
      </w:r>
      <w:r>
        <w:rPr>
          <w:rFonts w:ascii="Calibri" w:eastAsia="Calibri" w:hAnsi="Calibri" w:cs="Calibri"/>
          <w:spacing w:val="-2"/>
          <w:sz w:val="28"/>
          <w:szCs w:val="28"/>
          <w:highlight w:val="yellow"/>
        </w:rPr>
        <w:t>n</w:t>
      </w:r>
      <w:r>
        <w:rPr>
          <w:rFonts w:ascii="Calibri" w:eastAsia="Calibri" w:hAnsi="Calibri" w:cs="Calibri"/>
          <w:sz w:val="28"/>
          <w:szCs w:val="28"/>
          <w:highlight w:val="yellow"/>
        </w:rPr>
        <w:t>t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 xml:space="preserve"> </w:t>
      </w:r>
      <w:r>
        <w:rPr>
          <w:rFonts w:ascii="Calibri" w:eastAsia="Calibri" w:hAnsi="Calibri" w:cs="Calibri"/>
          <w:sz w:val="28"/>
          <w:szCs w:val="28"/>
          <w:highlight w:val="yellow"/>
        </w:rPr>
        <w:t>:</w:t>
      </w:r>
      <w:proofErr w:type="gramEnd"/>
      <w:r>
        <w:rPr>
          <w:rFonts w:ascii="Calibri" w:eastAsia="Calibri" w:hAnsi="Calibri" w:cs="Calibri"/>
          <w:sz w:val="28"/>
          <w:szCs w:val="28"/>
          <w:highlight w:val="yellow"/>
        </w:rPr>
        <w:t>-</w:t>
      </w:r>
    </w:p>
    <w:p w:rsidR="00F453FD" w:rsidRDefault="00F453FD">
      <w:pPr>
        <w:spacing w:before="13" w:line="240" w:lineRule="exact"/>
        <w:rPr>
          <w:sz w:val="24"/>
          <w:szCs w:val="24"/>
        </w:rPr>
      </w:pPr>
    </w:p>
    <w:p w:rsidR="00F453FD" w:rsidRDefault="002D2284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Gi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en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of </w:t>
      </w:r>
      <w:r>
        <w:rPr>
          <w:rFonts w:ascii="Calibri" w:eastAsia="Calibri" w:hAnsi="Calibri" w:cs="Calibri"/>
          <w:spacing w:val="-1"/>
          <w:sz w:val="28"/>
          <w:szCs w:val="28"/>
        </w:rPr>
        <w:t>numb</w:t>
      </w:r>
      <w:r>
        <w:rPr>
          <w:rFonts w:ascii="Calibri" w:eastAsia="Calibri" w:hAnsi="Calibri" w:cs="Calibri"/>
          <w:sz w:val="28"/>
          <w:szCs w:val="28"/>
        </w:rPr>
        <w:t>ers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- </w:t>
      </w:r>
      <w:proofErr w:type="gramStart"/>
      <w:r>
        <w:rPr>
          <w:rFonts w:ascii="Calibri" w:eastAsia="Calibri" w:hAnsi="Calibri" w:cs="Calibri"/>
          <w:sz w:val="28"/>
          <w:szCs w:val="28"/>
        </w:rPr>
        <w:t>List[</w:t>
      </w:r>
      <w:proofErr w:type="spellStart"/>
      <w:proofErr w:type="gramEnd"/>
      <w:r>
        <w:rPr>
          <w:rFonts w:ascii="Calibri" w:eastAsia="Calibri" w:hAnsi="Calibri" w:cs="Calibri"/>
          <w:spacing w:val="-1"/>
          <w:sz w:val="28"/>
          <w:szCs w:val="28"/>
        </w:rPr>
        <w:t>In</w:t>
      </w:r>
      <w:r>
        <w:rPr>
          <w:rFonts w:ascii="Calibri" w:eastAsia="Calibri" w:hAnsi="Calibri" w:cs="Calibri"/>
          <w:sz w:val="28"/>
          <w:szCs w:val="28"/>
        </w:rPr>
        <w:t>t</w:t>
      </w:r>
      <w:proofErr w:type="spellEnd"/>
      <w:r>
        <w:rPr>
          <w:rFonts w:ascii="Calibri" w:eastAsia="Calibri" w:hAnsi="Calibri" w:cs="Calibri"/>
          <w:sz w:val="28"/>
          <w:szCs w:val="28"/>
        </w:rPr>
        <w:t>]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(</w:t>
      </w:r>
      <w:r>
        <w:rPr>
          <w:rFonts w:ascii="Calibri" w:eastAsia="Calibri" w:hAnsi="Calibri" w:cs="Calibri"/>
          <w:sz w:val="28"/>
          <w:szCs w:val="28"/>
        </w:rPr>
        <w:t>1,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2, 3,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5,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6, 7,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9, 1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F453FD" w:rsidRDefault="00F453FD">
      <w:pPr>
        <w:spacing w:before="11" w:line="240" w:lineRule="exact"/>
        <w:rPr>
          <w:sz w:val="24"/>
          <w:szCs w:val="24"/>
        </w:rPr>
      </w:pPr>
    </w:p>
    <w:p w:rsidR="00F453FD" w:rsidRDefault="002D2284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 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sum of all 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umb</w:t>
      </w:r>
      <w:r>
        <w:rPr>
          <w:rFonts w:ascii="Calibri" w:eastAsia="Calibri" w:hAnsi="Calibri" w:cs="Calibri"/>
          <w:sz w:val="28"/>
          <w:szCs w:val="28"/>
        </w:rPr>
        <w:t>ers</w:t>
      </w:r>
    </w:p>
    <w:p w:rsidR="00F453FD" w:rsidRDefault="00F453FD">
      <w:pPr>
        <w:spacing w:before="11" w:line="240" w:lineRule="exact"/>
        <w:rPr>
          <w:sz w:val="24"/>
          <w:szCs w:val="24"/>
        </w:rPr>
      </w:pPr>
    </w:p>
    <w:p w:rsidR="00F453FD" w:rsidRDefault="002D2284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 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total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-1"/>
          <w:sz w:val="28"/>
          <w:szCs w:val="28"/>
        </w:rPr>
        <w:t>em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 li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</w:p>
    <w:p w:rsidR="00F453FD" w:rsidRDefault="00F453FD">
      <w:pPr>
        <w:spacing w:before="11" w:line="240" w:lineRule="exact"/>
        <w:rPr>
          <w:sz w:val="24"/>
          <w:szCs w:val="24"/>
        </w:rPr>
      </w:pPr>
    </w:p>
    <w:p w:rsidR="00F453FD" w:rsidRDefault="002D2284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-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1"/>
          <w:sz w:val="28"/>
          <w:szCs w:val="28"/>
        </w:rPr>
        <w:t>cu</w:t>
      </w:r>
      <w:r>
        <w:rPr>
          <w:rFonts w:ascii="Calibri" w:eastAsia="Calibri" w:hAnsi="Calibri" w:cs="Calibri"/>
          <w:sz w:val="28"/>
          <w:szCs w:val="28"/>
        </w:rPr>
        <w:t>late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 average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n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mb</w:t>
      </w:r>
      <w:r>
        <w:rPr>
          <w:rFonts w:ascii="Calibri" w:eastAsia="Calibri" w:hAnsi="Calibri" w:cs="Calibri"/>
          <w:sz w:val="28"/>
          <w:szCs w:val="28"/>
        </w:rPr>
        <w:t>ers 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</w:p>
    <w:p w:rsidR="00F453FD" w:rsidRDefault="00F453FD">
      <w:pPr>
        <w:spacing w:before="12" w:line="240" w:lineRule="exact"/>
        <w:rPr>
          <w:sz w:val="24"/>
          <w:szCs w:val="24"/>
        </w:rPr>
      </w:pPr>
    </w:p>
    <w:p w:rsidR="00F453FD" w:rsidRDefault="002D2284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 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sum of all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n </w:t>
      </w:r>
      <w:r>
        <w:rPr>
          <w:rFonts w:ascii="Calibri" w:eastAsia="Calibri" w:hAnsi="Calibri" w:cs="Calibri"/>
          <w:spacing w:val="-1"/>
          <w:sz w:val="28"/>
          <w:szCs w:val="28"/>
        </w:rPr>
        <w:t>numb</w:t>
      </w:r>
      <w:r>
        <w:rPr>
          <w:rFonts w:ascii="Calibri" w:eastAsia="Calibri" w:hAnsi="Calibri" w:cs="Calibri"/>
          <w:sz w:val="28"/>
          <w:szCs w:val="28"/>
        </w:rPr>
        <w:t xml:space="preserve">ers in 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</w:p>
    <w:p w:rsidR="00F453FD" w:rsidRDefault="00F453FD">
      <w:pPr>
        <w:spacing w:before="11" w:line="240" w:lineRule="exact"/>
        <w:rPr>
          <w:sz w:val="24"/>
          <w:szCs w:val="24"/>
        </w:rPr>
      </w:pPr>
    </w:p>
    <w:p w:rsidR="00F453FD" w:rsidRDefault="002D2284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 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total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um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el</w:t>
      </w:r>
      <w:r>
        <w:rPr>
          <w:rFonts w:ascii="Calibri" w:eastAsia="Calibri" w:hAnsi="Calibri" w:cs="Calibri"/>
          <w:spacing w:val="-1"/>
          <w:sz w:val="28"/>
          <w:szCs w:val="28"/>
        </w:rPr>
        <w:t>em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 xml:space="preserve">ist 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ivi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ible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b</w:t>
      </w:r>
      <w:r>
        <w:rPr>
          <w:rFonts w:ascii="Calibri" w:eastAsia="Calibri" w:hAnsi="Calibri" w:cs="Calibri"/>
          <w:sz w:val="28"/>
          <w:szCs w:val="28"/>
        </w:rPr>
        <w:t>oth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 3</w:t>
      </w:r>
    </w:p>
    <w:p w:rsidR="00F453FD" w:rsidRDefault="00F453FD">
      <w:pPr>
        <w:spacing w:before="11" w:line="240" w:lineRule="exact"/>
        <w:rPr>
          <w:sz w:val="24"/>
          <w:szCs w:val="24"/>
        </w:rPr>
      </w:pPr>
    </w:p>
    <w:p w:rsidR="00F453FD" w:rsidRDefault="002D2284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lu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:-</w:t>
      </w:r>
    </w:p>
    <w:p w:rsidR="00F453FD" w:rsidRDefault="00F453FD">
      <w:pPr>
        <w:spacing w:before="11" w:line="240" w:lineRule="exact"/>
        <w:rPr>
          <w:sz w:val="24"/>
          <w:szCs w:val="24"/>
        </w:rPr>
      </w:pPr>
    </w:p>
    <w:p w:rsidR="00F453FD" w:rsidRDefault="002D2284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List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of 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umb</w:t>
      </w:r>
      <w:r>
        <w:rPr>
          <w:rFonts w:ascii="Calibri" w:eastAsia="Calibri" w:hAnsi="Calibri" w:cs="Calibri"/>
          <w:sz w:val="28"/>
          <w:szCs w:val="28"/>
        </w:rPr>
        <w:t xml:space="preserve">ers </w:t>
      </w:r>
      <w:proofErr w:type="gramStart"/>
      <w:r>
        <w:rPr>
          <w:rFonts w:ascii="Calibri" w:eastAsia="Calibri" w:hAnsi="Calibri" w:cs="Calibri"/>
          <w:sz w:val="28"/>
          <w:szCs w:val="28"/>
        </w:rPr>
        <w:t>is :</w:t>
      </w:r>
      <w:proofErr w:type="gramEnd"/>
      <w:r>
        <w:rPr>
          <w:rFonts w:ascii="Calibri" w:eastAsia="Calibri" w:hAnsi="Calibri" w:cs="Calibri"/>
          <w:sz w:val="28"/>
          <w:szCs w:val="28"/>
        </w:rPr>
        <w:t>-</w:t>
      </w:r>
    </w:p>
    <w:p w:rsidR="00F453FD" w:rsidRDefault="00F453FD">
      <w:pPr>
        <w:spacing w:before="7" w:line="240" w:lineRule="exact"/>
        <w:rPr>
          <w:sz w:val="24"/>
          <w:szCs w:val="24"/>
        </w:rPr>
      </w:pPr>
    </w:p>
    <w:p w:rsidR="00F453FD" w:rsidRDefault="00F453FD">
      <w:pPr>
        <w:ind w:left="1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3.5pt">
            <v:imagedata r:id="rId5" o:title=""/>
          </v:shape>
        </w:pict>
      </w:r>
    </w:p>
    <w:p w:rsidR="00F453FD" w:rsidRDefault="00F453FD">
      <w:pPr>
        <w:spacing w:before="6" w:line="240" w:lineRule="exact"/>
        <w:rPr>
          <w:sz w:val="24"/>
          <w:szCs w:val="24"/>
        </w:rPr>
      </w:pPr>
    </w:p>
    <w:p w:rsidR="00F453FD" w:rsidRDefault="002D2284">
      <w:pPr>
        <w:ind w:left="418" w:right="6470"/>
        <w:jc w:val="center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um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of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l n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>mb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s</w:t>
      </w:r>
    </w:p>
    <w:p w:rsidR="00F453FD" w:rsidRDefault="00F453FD">
      <w:pPr>
        <w:spacing w:before="5" w:line="240" w:lineRule="exact"/>
        <w:rPr>
          <w:sz w:val="24"/>
          <w:szCs w:val="24"/>
        </w:rPr>
      </w:pPr>
    </w:p>
    <w:p w:rsidR="00F453FD" w:rsidRDefault="002D2284">
      <w:pPr>
        <w:ind w:left="100"/>
        <w:sectPr w:rsidR="00F453FD">
          <w:pgSz w:w="12240" w:h="15840"/>
          <w:pgMar w:top="1440" w:right="960" w:bottom="280" w:left="1700" w:header="720" w:footer="720" w:gutter="0"/>
          <w:cols w:space="720"/>
        </w:sectPr>
      </w:pPr>
      <w:r>
        <w:pict>
          <v:shape id="_x0000_i1026" type="#_x0000_t75" style="width:468pt;height:112.5pt">
            <v:imagedata r:id="rId6" o:title=""/>
          </v:shape>
        </w:pict>
      </w:r>
    </w:p>
    <w:p w:rsidR="00F453FD" w:rsidRDefault="002D2284">
      <w:pPr>
        <w:spacing w:before="42"/>
        <w:ind w:left="46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To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l ele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s in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b/>
          <w:sz w:val="28"/>
          <w:szCs w:val="28"/>
        </w:rPr>
        <w:t>e li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t</w:t>
      </w:r>
    </w:p>
    <w:p w:rsidR="00F453FD" w:rsidRDefault="00F453FD">
      <w:pPr>
        <w:spacing w:before="8" w:line="240" w:lineRule="exact"/>
        <w:rPr>
          <w:sz w:val="24"/>
          <w:szCs w:val="24"/>
        </w:rPr>
      </w:pPr>
    </w:p>
    <w:p w:rsidR="00F453FD" w:rsidRDefault="002D2284">
      <w:pPr>
        <w:ind w:left="100"/>
      </w:pPr>
      <w:r>
        <w:pict>
          <v:shape id="_x0000_i1027" type="#_x0000_t75" style="width:468pt;height:119.25pt">
            <v:imagedata r:id="rId7" o:title=""/>
          </v:shape>
        </w:pict>
      </w:r>
    </w:p>
    <w:p w:rsidR="00F453FD" w:rsidRDefault="00F453FD">
      <w:pPr>
        <w:spacing w:before="4" w:line="240" w:lineRule="exact"/>
        <w:rPr>
          <w:sz w:val="24"/>
          <w:szCs w:val="24"/>
        </w:rPr>
      </w:pPr>
    </w:p>
    <w:p w:rsidR="00F453FD" w:rsidRDefault="002D2284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Aver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b/>
          <w:sz w:val="28"/>
          <w:szCs w:val="28"/>
        </w:rPr>
        <w:t>e of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he n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>m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 xml:space="preserve">s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 xml:space="preserve">n the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t</w:t>
      </w:r>
    </w:p>
    <w:p w:rsidR="00F453FD" w:rsidRDefault="00F453FD">
      <w:pPr>
        <w:spacing w:before="6" w:line="240" w:lineRule="exact"/>
        <w:rPr>
          <w:sz w:val="24"/>
          <w:szCs w:val="24"/>
        </w:rPr>
      </w:pPr>
    </w:p>
    <w:p w:rsidR="00F453FD" w:rsidRDefault="002D2284">
      <w:pPr>
        <w:ind w:left="100"/>
      </w:pPr>
      <w:r>
        <w:pict>
          <v:shape id="_x0000_i1028" type="#_x0000_t75" style="width:468pt;height:92.25pt">
            <v:imagedata r:id="rId8" o:title=""/>
          </v:shape>
        </w:pict>
      </w:r>
    </w:p>
    <w:p w:rsidR="00F453FD" w:rsidRDefault="00F453FD">
      <w:pPr>
        <w:spacing w:before="5" w:line="240" w:lineRule="exact"/>
        <w:rPr>
          <w:sz w:val="24"/>
          <w:szCs w:val="24"/>
        </w:rPr>
      </w:pPr>
    </w:p>
    <w:p w:rsidR="00F453FD" w:rsidRDefault="002D2284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um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of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 xml:space="preserve">l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he even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umb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s in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he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t</w:t>
      </w:r>
    </w:p>
    <w:p w:rsidR="00F453FD" w:rsidRDefault="00F453FD">
      <w:pPr>
        <w:spacing w:before="8" w:line="240" w:lineRule="exact"/>
        <w:rPr>
          <w:sz w:val="24"/>
          <w:szCs w:val="24"/>
        </w:rPr>
      </w:pPr>
    </w:p>
    <w:p w:rsidR="00F453FD" w:rsidRDefault="002D2284">
      <w:pPr>
        <w:ind w:left="100"/>
      </w:pPr>
      <w:r>
        <w:pict>
          <v:shape id="_x0000_i1029" type="#_x0000_t75" style="width:468pt;height:119.25pt">
            <v:imagedata r:id="rId9" o:title=""/>
          </v:shape>
        </w:pict>
      </w:r>
    </w:p>
    <w:p w:rsidR="00F453FD" w:rsidRDefault="00F453FD">
      <w:pPr>
        <w:spacing w:before="6" w:line="240" w:lineRule="exact"/>
        <w:rPr>
          <w:sz w:val="24"/>
          <w:szCs w:val="24"/>
        </w:rPr>
      </w:pPr>
    </w:p>
    <w:p w:rsidR="00F453FD" w:rsidRDefault="002D2284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To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l nu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b/>
          <w:sz w:val="28"/>
          <w:szCs w:val="28"/>
        </w:rPr>
        <w:t>ber of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l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men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s in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he l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 xml:space="preserve">st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b/>
          <w:sz w:val="28"/>
          <w:szCs w:val="28"/>
        </w:rPr>
        <w:t>iv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b/>
          <w:sz w:val="28"/>
          <w:szCs w:val="28"/>
        </w:rPr>
        <w:t>le by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bo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h 5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d 3</w:t>
      </w:r>
    </w:p>
    <w:p w:rsidR="00F453FD" w:rsidRDefault="00F453FD">
      <w:pPr>
        <w:spacing w:before="8" w:line="240" w:lineRule="exact"/>
        <w:rPr>
          <w:sz w:val="24"/>
          <w:szCs w:val="24"/>
        </w:rPr>
      </w:pPr>
    </w:p>
    <w:p w:rsidR="00F453FD" w:rsidRDefault="002D2284">
      <w:pPr>
        <w:ind w:left="100"/>
      </w:pPr>
      <w:r>
        <w:pict>
          <v:shape id="_x0000_i1030" type="#_x0000_t75" style="width:468pt;height:93.75pt">
            <v:imagedata r:id="rId10" o:title=""/>
          </v:shape>
        </w:pict>
      </w:r>
    </w:p>
    <w:p w:rsidR="00F453FD" w:rsidRDefault="00F453FD">
      <w:pPr>
        <w:spacing w:before="5" w:line="240" w:lineRule="exact"/>
        <w:rPr>
          <w:sz w:val="24"/>
          <w:szCs w:val="24"/>
        </w:rPr>
      </w:pPr>
    </w:p>
    <w:p w:rsidR="00F453FD" w:rsidRDefault="00F453FD">
      <w:pPr>
        <w:spacing w:line="416" w:lineRule="auto"/>
        <w:ind w:left="7368" w:right="476" w:hanging="5"/>
        <w:jc w:val="right"/>
        <w:rPr>
          <w:rFonts w:ascii="Calibri" w:eastAsia="Calibri" w:hAnsi="Calibri" w:cs="Calibri"/>
          <w:sz w:val="28"/>
          <w:szCs w:val="28"/>
        </w:rPr>
      </w:pPr>
    </w:p>
    <w:sectPr w:rsidR="00F453FD" w:rsidSect="00F453FD">
      <w:pgSz w:w="12240" w:h="15840"/>
      <w:pgMar w:top="1400" w:right="960" w:bottom="280" w:left="17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D31F9"/>
    <w:multiLevelType w:val="multilevel"/>
    <w:tmpl w:val="E17E4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53FD"/>
    <w:rsid w:val="002D2284"/>
    <w:rsid w:val="00F45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Mishra</cp:lastModifiedBy>
  <cp:revision>3</cp:revision>
  <dcterms:created xsi:type="dcterms:W3CDTF">2018-01-10T10:29:00Z</dcterms:created>
  <dcterms:modified xsi:type="dcterms:W3CDTF">2018-01-10T10:29:00Z</dcterms:modified>
</cp:coreProperties>
</file>